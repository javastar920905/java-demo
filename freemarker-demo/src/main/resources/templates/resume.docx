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887" w:tblpY="1143"/>
        <w:tblOverlap w:val="never"/>
        <w:tblW w:w="10644" w:type="dxa"/>
        <w:tblLayout w:type="fixed"/>
        <w:tblLook w:val="04A0" w:firstRow="1" w:lastRow="0" w:firstColumn="1" w:lastColumn="0" w:noHBand="0" w:noVBand="1"/>
      </w:tblPr>
      <w:tblGrid>
        <w:gridCol w:w="10644"/>
      </w:tblGrid>
      <w:tr w:rsidR="001B09B3" w14:paraId="7FDC3F0B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5ED9151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个人资料</w:t>
            </w:r>
          </w:p>
        </w:tc>
      </w:tr>
      <w:tr w:rsidR="001B09B3" w14:paraId="3E713ABE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FBF19" w14:textId="3254F96D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姓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 </w:t>
            </w:r>
            <w:r w:rsidRPr="5C9B6DF4">
              <w:rPr>
                <w:sz w:val="22"/>
                <w:szCs w:val="22"/>
                <w:shd w:val="clear" w:color="050000" w:fill="auto"/>
              </w:rPr>
              <w:t>名：</w:t>
            </w:r>
            <w:r w:rsidR="00BC4973">
              <w:rPr>
                <w:rFonts w:hint="eastAsia"/>
                <w:b/>
                <w:bCs/>
                <w:sz w:val="22"/>
                <w:szCs w:val="22"/>
                <w:shd w:val="clear" w:color="060000" w:fill="auto"/>
              </w:rPr>
              <w:t>${user}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 </w:t>
            </w:r>
            <w:r w:rsidRPr="5C9B6DF4">
              <w:rPr>
                <w:sz w:val="22"/>
                <w:szCs w:val="22"/>
                <w:shd w:val="clear" w:color="050000" w:fill="auto"/>
              </w:rPr>
              <w:t>性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</w:t>
            </w:r>
            <w:r w:rsidRPr="5C9B6DF4">
              <w:rPr>
                <w:sz w:val="22"/>
                <w:szCs w:val="22"/>
                <w:shd w:val="clear" w:color="050000" w:fill="auto"/>
              </w:rPr>
              <w:t>别：男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     </w:t>
            </w:r>
            <w:r w:rsidRPr="5C9B6DF4">
              <w:rPr>
                <w:sz w:val="22"/>
                <w:szCs w:val="22"/>
                <w:shd w:val="clear" w:color="050000" w:fill="auto"/>
              </w:rPr>
              <w:t>年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</w:t>
            </w:r>
            <w:r w:rsidRPr="5C9B6DF4">
              <w:rPr>
                <w:sz w:val="22"/>
                <w:szCs w:val="22"/>
                <w:shd w:val="clear" w:color="050000" w:fill="auto"/>
              </w:rPr>
              <w:t>龄：</w:t>
            </w:r>
            <w:r w:rsidRPr="5C9B6DF4">
              <w:rPr>
                <w:sz w:val="22"/>
                <w:szCs w:val="22"/>
                <w:shd w:val="clear" w:color="050000" w:fill="auto"/>
              </w:rPr>
              <w:t>2</w:t>
            </w:r>
            <w:r w:rsidR="005A512B" w:rsidRPr="5C9B6DF4">
              <w:rPr>
                <w:sz w:val="22"/>
                <w:szCs w:val="22"/>
                <w:shd w:val="clear" w:color="050000" w:fill="auto"/>
              </w:rPr>
              <w:t>5</w:t>
            </w:r>
            <w:r w:rsidRPr="5C9B6DF4">
              <w:rPr>
                <w:sz w:val="22"/>
                <w:szCs w:val="22"/>
                <w:shd w:val="clear" w:color="050000" w:fill="auto"/>
              </w:rPr>
              <w:t>岁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          </w:t>
            </w:r>
            <w:r w:rsidRPr="5C9B6DF4">
              <w:rPr>
                <w:sz w:val="22"/>
                <w:szCs w:val="22"/>
                <w:shd w:val="clear" w:color="050000" w:fill="auto"/>
              </w:rPr>
              <w:t>籍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</w:t>
            </w:r>
            <w:r w:rsidRPr="5C9B6DF4">
              <w:rPr>
                <w:sz w:val="22"/>
                <w:szCs w:val="22"/>
                <w:shd w:val="clear" w:color="050000" w:fill="auto"/>
              </w:rPr>
              <w:t>贯：湖南郴州</w:t>
            </w:r>
          </w:p>
          <w:p w14:paraId="672A6659" w14:textId="77777777" w:rsidR="001B09B3" w:rsidRDefault="001B09B3">
            <w:pPr>
              <w:jc w:val="left"/>
              <w:rPr>
                <w:sz w:val="22"/>
                <w:shd w:val="clear" w:color="050000" w:fill="auto"/>
              </w:rPr>
            </w:pPr>
          </w:p>
        </w:tc>
      </w:tr>
      <w:tr w:rsidR="001B09B3" w14:paraId="7C2309CE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8E7170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工作经验：</w:t>
            </w:r>
            <w:r>
              <w:rPr>
                <w:rFonts w:hint="eastAsia"/>
                <w:sz w:val="22"/>
                <w:shd w:val="clear" w:color="050000" w:fill="auto"/>
              </w:rPr>
              <w:t>三</w:t>
            </w:r>
            <w:r>
              <w:rPr>
                <w:sz w:val="22"/>
                <w:shd w:val="clear" w:color="050000" w:fill="auto"/>
              </w:rPr>
              <w:t>年</w:t>
            </w:r>
            <w:r>
              <w:rPr>
                <w:sz w:val="22"/>
                <w:shd w:val="clear" w:color="050000" w:fill="auto"/>
              </w:rPr>
              <w:t xml:space="preserve">      </w:t>
            </w:r>
            <w:r>
              <w:rPr>
                <w:sz w:val="22"/>
                <w:shd w:val="clear" w:color="050000" w:fill="auto"/>
              </w:rPr>
              <w:t>学</w:t>
            </w:r>
            <w:r>
              <w:rPr>
                <w:sz w:val="22"/>
                <w:shd w:val="clear" w:color="050000" w:fill="auto"/>
              </w:rPr>
              <w:t xml:space="preserve"> </w:t>
            </w:r>
            <w:r>
              <w:rPr>
                <w:sz w:val="22"/>
                <w:shd w:val="clear" w:color="050000" w:fill="auto"/>
              </w:rPr>
              <w:t>历：</w:t>
            </w:r>
            <w:r>
              <w:rPr>
                <w:rFonts w:hint="eastAsia"/>
                <w:sz w:val="22"/>
                <w:shd w:val="clear" w:color="050000" w:fill="auto"/>
              </w:rPr>
              <w:t>大专</w:t>
            </w:r>
            <w:r>
              <w:rPr>
                <w:sz w:val="22"/>
                <w:shd w:val="clear" w:color="050000" w:fill="auto"/>
              </w:rPr>
              <w:t xml:space="preserve">      </w:t>
            </w:r>
            <w:r>
              <w:rPr>
                <w:sz w:val="22"/>
                <w:shd w:val="clear" w:color="050000" w:fill="auto"/>
              </w:rPr>
              <w:t>毕业院校：</w:t>
            </w:r>
            <w:r>
              <w:rPr>
                <w:rFonts w:hint="eastAsia"/>
                <w:sz w:val="22"/>
                <w:shd w:val="clear" w:color="050000" w:fill="auto"/>
              </w:rPr>
              <w:t>湖南电子科技职业</w:t>
            </w:r>
            <w:r>
              <w:rPr>
                <w:sz w:val="22"/>
                <w:shd w:val="clear" w:color="050000" w:fill="auto"/>
              </w:rPr>
              <w:t>学院</w:t>
            </w:r>
            <w:r>
              <w:rPr>
                <w:sz w:val="22"/>
                <w:shd w:val="clear" w:color="050000" w:fill="auto"/>
              </w:rPr>
              <w:t xml:space="preserve">     </w:t>
            </w:r>
            <w:r>
              <w:rPr>
                <w:sz w:val="22"/>
                <w:shd w:val="clear" w:color="050000" w:fill="auto"/>
              </w:rPr>
              <w:t>专</w:t>
            </w:r>
            <w:r>
              <w:rPr>
                <w:sz w:val="22"/>
                <w:shd w:val="clear" w:color="050000" w:fill="auto"/>
              </w:rPr>
              <w:t xml:space="preserve"> </w:t>
            </w:r>
            <w:r>
              <w:rPr>
                <w:sz w:val="22"/>
                <w:shd w:val="clear" w:color="050000" w:fill="auto"/>
              </w:rPr>
              <w:t>业：</w:t>
            </w:r>
            <w:r>
              <w:rPr>
                <w:rFonts w:hint="eastAsia"/>
                <w:sz w:val="22"/>
                <w:shd w:val="clear" w:color="050000" w:fill="auto"/>
              </w:rPr>
              <w:t>软件</w:t>
            </w:r>
            <w:r>
              <w:rPr>
                <w:sz w:val="22"/>
                <w:shd w:val="clear" w:color="050000" w:fill="auto"/>
              </w:rPr>
              <w:t>技术</w:t>
            </w:r>
          </w:p>
          <w:p w14:paraId="0A37501D" w14:textId="77777777" w:rsidR="001B09B3" w:rsidRDefault="001B09B3">
            <w:pPr>
              <w:jc w:val="left"/>
              <w:rPr>
                <w:sz w:val="22"/>
                <w:shd w:val="clear" w:color="050000" w:fill="auto"/>
              </w:rPr>
            </w:pPr>
          </w:p>
        </w:tc>
      </w:tr>
      <w:tr w:rsidR="001B09B3" w14:paraId="15AD206F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0BD2E" w14:textId="0DEBF37C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联系电话：</w:t>
            </w:r>
            <w:r w:rsidR="00BC4973">
              <w:rPr>
                <w:b/>
                <w:bCs/>
                <w:sz w:val="22"/>
                <w:szCs w:val="22"/>
                <w:shd w:val="clear" w:color="060000" w:fill="auto"/>
              </w:rPr>
              <w:t>${latestProduct.name</w:t>
            </w:r>
            <w:bookmarkStart w:id="0" w:name="_GoBack"/>
            <w:bookmarkEnd w:id="0"/>
            <w:r w:rsidR="00BC4973">
              <w:rPr>
                <w:b/>
                <w:bCs/>
                <w:sz w:val="22"/>
                <w:szCs w:val="22"/>
                <w:shd w:val="clear" w:color="060000" w:fill="auto"/>
              </w:rPr>
              <w:t>}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                   </w:t>
            </w:r>
            <w:r w:rsidRPr="5C9B6DF4">
              <w:rPr>
                <w:sz w:val="22"/>
                <w:szCs w:val="22"/>
                <w:shd w:val="clear" w:color="050000" w:fill="auto"/>
              </w:rPr>
              <w:t>电子信箱：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javastar920905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@163.com    </w:t>
            </w:r>
          </w:p>
          <w:p w14:paraId="29D6B04F" w14:textId="77777777" w:rsidR="001B09B3" w:rsidRDefault="00AA5EBD">
            <w:pPr>
              <w:jc w:val="left"/>
              <w:rPr>
                <w:sz w:val="22"/>
                <w:shd w:val="clear" w:color="040000" w:fill="auto"/>
              </w:rPr>
            </w:pPr>
            <w:r>
              <w:rPr>
                <w:sz w:val="22"/>
                <w:shd w:val="clear" w:color="050000" w:fill="auto"/>
              </w:rPr>
              <w:t xml:space="preserve"> </w:t>
            </w:r>
          </w:p>
        </w:tc>
      </w:tr>
      <w:tr w:rsidR="001B09B3" w14:paraId="301D7B91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3BA070C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工作意向</w:t>
            </w:r>
          </w:p>
        </w:tc>
      </w:tr>
      <w:tr w:rsidR="001B09B3" w14:paraId="2EB6C78A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FEE17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期望职位：</w:t>
            </w:r>
            <w:r w:rsidRPr="5C9B6DF4">
              <w:rPr>
                <w:sz w:val="22"/>
                <w:szCs w:val="22"/>
                <w:shd w:val="clear" w:color="050000" w:fill="auto"/>
              </w:rPr>
              <w:t>Java</w:t>
            </w:r>
            <w:r w:rsidR="00D2394A" w:rsidRPr="5C9B6DF4">
              <w:rPr>
                <w:sz w:val="22"/>
                <w:szCs w:val="22"/>
                <w:shd w:val="clear" w:color="050000" w:fill="auto"/>
              </w:rPr>
              <w:t>高级开发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                               </w:t>
            </w:r>
            <w:r w:rsidRPr="5C9B6DF4">
              <w:rPr>
                <w:sz w:val="22"/>
                <w:szCs w:val="22"/>
                <w:shd w:val="clear" w:color="050000" w:fill="auto"/>
              </w:rPr>
              <w:t>工作性质：全职</w:t>
            </w:r>
          </w:p>
          <w:p w14:paraId="0FB76104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期望薪资：面</w:t>
            </w:r>
            <w:r>
              <w:rPr>
                <w:sz w:val="22"/>
                <w:shd w:val="clear" w:color="050000" w:fill="auto"/>
              </w:rPr>
              <w:t xml:space="preserve"> </w:t>
            </w:r>
            <w:r>
              <w:rPr>
                <w:sz w:val="22"/>
                <w:shd w:val="clear" w:color="050000" w:fill="auto"/>
              </w:rPr>
              <w:t>议</w:t>
            </w:r>
            <w:r>
              <w:rPr>
                <w:sz w:val="22"/>
                <w:shd w:val="clear" w:color="050000" w:fill="auto"/>
              </w:rPr>
              <w:t xml:space="preserve">                                        </w:t>
            </w:r>
            <w:r>
              <w:rPr>
                <w:rFonts w:hint="eastAsia"/>
                <w:sz w:val="22"/>
                <w:shd w:val="clear" w:color="050000" w:fill="auto"/>
              </w:rPr>
              <w:t xml:space="preserve"> </w:t>
            </w:r>
            <w:r>
              <w:rPr>
                <w:sz w:val="22"/>
                <w:shd w:val="clear" w:color="050000" w:fill="auto"/>
              </w:rPr>
              <w:t>到职时间：半个月内</w:t>
            </w:r>
          </w:p>
          <w:p w14:paraId="5DAB6C7B" w14:textId="77777777" w:rsidR="001B09B3" w:rsidRDefault="001B09B3">
            <w:pPr>
              <w:jc w:val="left"/>
              <w:rPr>
                <w:sz w:val="22"/>
                <w:shd w:val="clear" w:color="050000" w:fill="auto"/>
              </w:rPr>
            </w:pPr>
          </w:p>
        </w:tc>
      </w:tr>
      <w:tr w:rsidR="001B09B3" w14:paraId="09782B31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74B40CE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工作经历</w:t>
            </w:r>
          </w:p>
        </w:tc>
      </w:tr>
      <w:tr w:rsidR="001B09B3" w14:paraId="46F86E7B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3A04F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公司</w:t>
            </w:r>
            <w:r w:rsidRPr="5C9B6DF4">
              <w:rPr>
                <w:sz w:val="22"/>
                <w:szCs w:val="22"/>
                <w:shd w:val="clear" w:color="050000" w:fill="auto"/>
              </w:rPr>
              <w:t>1</w:t>
            </w:r>
            <w:r w:rsidRPr="5C9B6DF4">
              <w:rPr>
                <w:sz w:val="22"/>
                <w:szCs w:val="22"/>
                <w:shd w:val="clear" w:color="050000" w:fill="auto"/>
              </w:rPr>
              <w:t>名称：深圳卓讯信息技术有限公司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                 </w:t>
            </w:r>
            <w:r w:rsidRPr="5C9B6DF4">
              <w:rPr>
                <w:sz w:val="22"/>
                <w:szCs w:val="22"/>
                <w:shd w:val="clear" w:color="050000" w:fill="auto"/>
              </w:rPr>
              <w:t>工作时间：</w:t>
            </w:r>
            <w:r w:rsidRPr="5C9B6DF4">
              <w:rPr>
                <w:sz w:val="22"/>
                <w:szCs w:val="22"/>
                <w:shd w:val="clear" w:color="050000" w:fill="auto"/>
              </w:rPr>
              <w:t>2015/04 - 2016/04</w:t>
            </w:r>
          </w:p>
          <w:p w14:paraId="08591C3C" w14:textId="47CF826A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公司</w:t>
            </w:r>
            <w:r w:rsidRPr="5C9B6DF4">
              <w:rPr>
                <w:sz w:val="22"/>
                <w:szCs w:val="22"/>
                <w:shd w:val="clear" w:color="050000" w:fill="auto"/>
              </w:rPr>
              <w:t>2</w:t>
            </w:r>
            <w:r w:rsidRPr="5C9B6DF4">
              <w:rPr>
                <w:sz w:val="22"/>
                <w:szCs w:val="22"/>
                <w:shd w:val="clear" w:color="050000" w:fill="auto"/>
              </w:rPr>
              <w:t>名称：深圳市人才加科技有限公司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                 </w:t>
            </w:r>
            <w:r w:rsidRPr="5C9B6DF4">
              <w:rPr>
                <w:sz w:val="22"/>
                <w:szCs w:val="22"/>
                <w:shd w:val="clear" w:color="050000" w:fill="auto"/>
              </w:rPr>
              <w:t>工作时间：</w:t>
            </w:r>
            <w:r w:rsidRPr="5C9B6DF4">
              <w:rPr>
                <w:sz w:val="22"/>
                <w:szCs w:val="22"/>
                <w:shd w:val="clear" w:color="050000" w:fill="auto"/>
              </w:rPr>
              <w:t>2016/06 - 2018/07</w:t>
            </w:r>
          </w:p>
          <w:p w14:paraId="675B2635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职位名称：</w:t>
            </w:r>
            <w:r w:rsidRPr="5C9B6DF4">
              <w:rPr>
                <w:sz w:val="22"/>
                <w:szCs w:val="22"/>
                <w:shd w:val="clear" w:color="050000" w:fill="auto"/>
              </w:rPr>
              <w:t>java</w:t>
            </w:r>
            <w:r w:rsidRPr="5C9B6DF4">
              <w:rPr>
                <w:sz w:val="22"/>
                <w:szCs w:val="22"/>
                <w:shd w:val="clear" w:color="050000" w:fill="auto"/>
              </w:rPr>
              <w:t>研发工程师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                              </w:t>
            </w:r>
            <w:r w:rsidRPr="5C9B6DF4">
              <w:rPr>
                <w:sz w:val="22"/>
                <w:szCs w:val="22"/>
                <w:shd w:val="clear" w:color="050000" w:fill="auto"/>
              </w:rPr>
              <w:t>所属部门：研发部</w:t>
            </w:r>
          </w:p>
          <w:p w14:paraId="02EB378F" w14:textId="77777777" w:rsidR="001B09B3" w:rsidRDefault="001B09B3">
            <w:pPr>
              <w:jc w:val="left"/>
              <w:rPr>
                <w:sz w:val="22"/>
                <w:shd w:val="clear" w:color="050000" w:fill="auto"/>
              </w:rPr>
            </w:pPr>
          </w:p>
        </w:tc>
      </w:tr>
      <w:tr w:rsidR="001B09B3" w14:paraId="1C4784CE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332F2BC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自我简介</w:t>
            </w:r>
          </w:p>
        </w:tc>
      </w:tr>
      <w:tr w:rsidR="001B09B3" w14:paraId="4DFABCD6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B9AE6" w14:textId="77777777" w:rsidR="001B09B3" w:rsidRDefault="00AA5EBD">
            <w:pPr>
              <w:ind w:firstLine="440"/>
              <w:jc w:val="left"/>
              <w:rPr>
                <w:color w:val="000000"/>
                <w:sz w:val="22"/>
                <w:shd w:val="clear" w:color="050000" w:fill="auto"/>
              </w:rPr>
            </w:pPr>
            <w:r>
              <w:rPr>
                <w:color w:val="000000"/>
                <w:sz w:val="22"/>
                <w:shd w:val="clear" w:color="050000" w:fill="auto"/>
              </w:rPr>
              <w:t>能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按时</w:t>
            </w:r>
            <w:r>
              <w:rPr>
                <w:color w:val="000000"/>
                <w:sz w:val="22"/>
                <w:shd w:val="clear" w:color="050000" w:fill="auto"/>
              </w:rPr>
              <w:t>完成日常开发工作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编程反应能力较快</w:t>
            </w:r>
            <w:r>
              <w:rPr>
                <w:color w:val="000000"/>
                <w:sz w:val="22"/>
                <w:shd w:val="clear" w:color="050000" w:fill="auto"/>
              </w:rPr>
              <w:t xml:space="preserve">,  </w:t>
            </w:r>
            <w:r>
              <w:rPr>
                <w:color w:val="000000"/>
                <w:sz w:val="22"/>
                <w:shd w:val="clear" w:color="050000" w:fill="auto"/>
              </w:rPr>
              <w:t>善于分析并解决问题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能在短时间内理解业务逻辑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熟悉新公司环境及框架</w:t>
            </w:r>
            <w:r>
              <w:rPr>
                <w:color w:val="000000"/>
                <w:sz w:val="22"/>
                <w:shd w:val="clear" w:color="050000" w:fill="auto"/>
              </w:rPr>
              <w:t xml:space="preserve">  </w:t>
            </w:r>
            <w:r>
              <w:rPr>
                <w:color w:val="000000"/>
                <w:sz w:val="22"/>
                <w:shd w:val="clear" w:color="050000" w:fill="auto"/>
              </w:rPr>
              <w:t>工作主动性强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喜欢钻研新技术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,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善于做总结</w:t>
            </w:r>
          </w:p>
          <w:p w14:paraId="6A05A809" w14:textId="77777777" w:rsidR="001B09B3" w:rsidRDefault="001B09B3">
            <w:pPr>
              <w:ind w:firstLine="440"/>
              <w:jc w:val="left"/>
              <w:rPr>
                <w:sz w:val="22"/>
                <w:shd w:val="clear" w:color="030000" w:fill="auto"/>
              </w:rPr>
            </w:pPr>
          </w:p>
        </w:tc>
      </w:tr>
      <w:tr w:rsidR="001B09B3" w14:paraId="4ADBD8B1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71C0569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职业技能</w:t>
            </w:r>
          </w:p>
        </w:tc>
      </w:tr>
      <w:tr w:rsidR="001B09B3" w14:paraId="5B9AE408" w14:textId="77777777" w:rsidTr="00BC4973">
        <w:tc>
          <w:tcPr>
            <w:tcW w:w="10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FDF3E4" w14:textId="77777777" w:rsidR="001B09B3" w:rsidRPr="00BC4973" w:rsidRDefault="00AA5EBD" w:rsidP="5C9B6DF4">
            <w:pPr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5C9B6DF4">
              <w:rPr>
                <w:b/>
                <w:bCs/>
                <w:color w:val="000000"/>
                <w:sz w:val="22"/>
                <w:szCs w:val="22"/>
                <w:shd w:val="clear" w:color="060000" w:fill="auto"/>
              </w:rPr>
              <w:t>JavaEE</w:t>
            </w:r>
            <w:r w:rsidRPr="5C9B6DF4">
              <w:rPr>
                <w:b/>
                <w:bCs/>
                <w:color w:val="000000"/>
                <w:sz w:val="22"/>
                <w:szCs w:val="22"/>
                <w:shd w:val="clear" w:color="060000" w:fill="auto"/>
              </w:rPr>
              <w:t>技术</w:t>
            </w:r>
            <w:r w:rsidRPr="5C9B6DF4">
              <w:rPr>
                <w:b/>
                <w:bCs/>
                <w:color w:val="000000"/>
                <w:sz w:val="22"/>
                <w:szCs w:val="22"/>
                <w:shd w:val="clear" w:color="060000" w:fill="auto"/>
              </w:rPr>
              <w:t xml:space="preserve">: </w:t>
            </w:r>
          </w:p>
          <w:p w14:paraId="46FBAC12" w14:textId="77777777" w:rsidR="001B09B3" w:rsidRPr="00BC4973" w:rsidRDefault="00AA5EBD" w:rsidP="5C9B6DF4">
            <w:pPr>
              <w:numPr>
                <w:ilvl w:val="0"/>
                <w:numId w:val="1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熟悉并灵活运用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html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css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jquery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easyUI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框架等客户端技术制作交互页面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.</w:t>
            </w:r>
          </w:p>
          <w:p w14:paraId="4A2FDA0C" w14:textId="77777777" w:rsidR="001B09B3" w:rsidRPr="00BC4973" w:rsidRDefault="00AA5EBD" w:rsidP="5C9B6DF4">
            <w:pPr>
              <w:numPr>
                <w:ilvl w:val="0"/>
                <w:numId w:val="1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基于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wepy.js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开发过几款小程序</w:t>
            </w:r>
          </w:p>
          <w:p w14:paraId="17391B3F" w14:textId="77777777" w:rsidR="001B09B3" w:rsidRPr="00BC4973" w:rsidRDefault="00AA5EBD" w:rsidP="5C9B6DF4">
            <w:pPr>
              <w:numPr>
                <w:ilvl w:val="0"/>
                <w:numId w:val="1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熟练在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spring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springboot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hibernate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mybatis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等框架环境下进行快速开发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;</w:t>
            </w:r>
          </w:p>
          <w:p w14:paraId="16252E10" w14:textId="77777777" w:rsidR="001B09B3" w:rsidRPr="00BC4973" w:rsidRDefault="00AA5EBD" w:rsidP="5C9B6DF4">
            <w:pPr>
              <w:numPr>
                <w:ilvl w:val="0"/>
                <w:numId w:val="1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熟练使用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jsp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servlet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jdbc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quartz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junit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dom4j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json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等技术进行日常开发。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</w:t>
            </w:r>
          </w:p>
          <w:p w14:paraId="34F52A6D" w14:textId="77777777" w:rsidR="001B09B3" w:rsidRDefault="00AA5EBD">
            <w:pPr>
              <w:numPr>
                <w:ilvl w:val="0"/>
                <w:numId w:val="1"/>
              </w:numPr>
              <w:ind w:left="420" w:hanging="420"/>
              <w:jc w:val="left"/>
              <w:rPr>
                <w:color w:val="000000"/>
                <w:sz w:val="22"/>
                <w:shd w:val="clear" w:color="050000" w:fill="auto"/>
              </w:rPr>
            </w:pPr>
            <w:r>
              <w:rPr>
                <w:color w:val="000000"/>
                <w:sz w:val="22"/>
                <w:shd w:val="clear" w:color="050000" w:fill="auto"/>
              </w:rPr>
              <w:t>有支付宝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微信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网银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百度地图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短信等第三方接口独立开发经验</w:t>
            </w:r>
          </w:p>
          <w:p w14:paraId="3C8CA556" w14:textId="77777777" w:rsidR="001B09B3" w:rsidRPr="00BC4973" w:rsidRDefault="00AA5EBD" w:rsidP="5C9B6DF4">
            <w:pPr>
              <w:numPr>
                <w:ilvl w:val="0"/>
                <w:numId w:val="1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熟练运用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tomcat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作为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web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服务器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能够使用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nginx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做静态分离。</w:t>
            </w:r>
          </w:p>
          <w:p w14:paraId="2FA0245D" w14:textId="77777777" w:rsidR="001B09B3" w:rsidRPr="00BC4973" w:rsidRDefault="00AA5EBD" w:rsidP="5C9B6DF4">
            <w:pPr>
              <w:numPr>
                <w:ilvl w:val="0"/>
                <w:numId w:val="1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linux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常用命令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系统部署，数据库备份等操作。</w:t>
            </w:r>
          </w:p>
          <w:p w14:paraId="78059954" w14:textId="77777777" w:rsidR="001B09B3" w:rsidRPr="00BC4973" w:rsidRDefault="00AA5EBD" w:rsidP="5C9B6DF4">
            <w:pPr>
              <w:numPr>
                <w:ilvl w:val="0"/>
                <w:numId w:val="1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docker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常用命令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服务器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docker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化的日常维护</w:t>
            </w:r>
          </w:p>
          <w:p w14:paraId="4143A45A" w14:textId="77777777" w:rsidR="001B09B3" w:rsidRDefault="00AA5EBD">
            <w:pPr>
              <w:numPr>
                <w:ilvl w:val="0"/>
                <w:numId w:val="1"/>
              </w:numPr>
              <w:ind w:left="420" w:hanging="420"/>
              <w:jc w:val="left"/>
              <w:rPr>
                <w:color w:val="000000"/>
                <w:sz w:val="22"/>
                <w:shd w:val="clear" w:color="050000" w:fill="auto"/>
              </w:rPr>
            </w:pPr>
            <w:r>
              <w:rPr>
                <w:color w:val="000000"/>
                <w:sz w:val="22"/>
                <w:shd w:val="clear" w:color="050000" w:fill="auto"/>
              </w:rPr>
              <w:t>担任过小组负责人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能够与组员和谐相处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共同开发并给以小组成员技术支持，为组员安排开发计划。辅助组员解决技术问题</w:t>
            </w:r>
          </w:p>
          <w:p w14:paraId="5A39BBE3" w14:textId="77777777" w:rsidR="001B09B3" w:rsidRDefault="001B09B3">
            <w:pPr>
              <w:ind w:left="420"/>
              <w:jc w:val="left"/>
              <w:rPr>
                <w:color w:val="000000"/>
                <w:sz w:val="22"/>
                <w:shd w:val="clear" w:color="050000" w:fill="auto"/>
              </w:rPr>
            </w:pPr>
          </w:p>
          <w:p w14:paraId="74A7C312" w14:textId="77777777" w:rsidR="001B09B3" w:rsidRDefault="00AA5EBD">
            <w:pPr>
              <w:jc w:val="left"/>
              <w:rPr>
                <w:b/>
                <w:color w:val="000000"/>
                <w:sz w:val="22"/>
                <w:shd w:val="clear" w:color="060000" w:fill="auto"/>
              </w:rPr>
            </w:pPr>
            <w:r>
              <w:rPr>
                <w:b/>
                <w:color w:val="000000"/>
                <w:sz w:val="22"/>
                <w:shd w:val="clear" w:color="060000" w:fill="auto"/>
              </w:rPr>
              <w:t>数据库技术：</w:t>
            </w:r>
          </w:p>
          <w:p w14:paraId="3D257DAC" w14:textId="77777777" w:rsidR="001B09B3" w:rsidRPr="00BC4973" w:rsidRDefault="00AA5EBD" w:rsidP="5C9B6DF4">
            <w:pPr>
              <w:numPr>
                <w:ilvl w:val="0"/>
                <w:numId w:val="2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sqlserver 2008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oracle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与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mysql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数据库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主要是编写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sql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以及相关存储过程。</w:t>
            </w:r>
          </w:p>
          <w:p w14:paraId="181E9AA3" w14:textId="77777777" w:rsidR="001B09B3" w:rsidRPr="00BC4973" w:rsidRDefault="00AA5EBD" w:rsidP="5C9B6DF4">
            <w:pPr>
              <w:numPr>
                <w:ilvl w:val="0"/>
                <w:numId w:val="2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了解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redis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常用场景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并使用相关特性进行功能开发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如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: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缓存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简单队列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分布式锁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秒杀等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)</w:t>
            </w:r>
          </w:p>
          <w:p w14:paraId="528F822E" w14:textId="77777777" w:rsidR="001B09B3" w:rsidRPr="00BC4973" w:rsidRDefault="00AA5EBD" w:rsidP="5C9B6DF4">
            <w:pPr>
              <w:numPr>
                <w:ilvl w:val="0"/>
                <w:numId w:val="2"/>
              </w:numPr>
              <w:ind w:left="420" w:hanging="42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熟练使用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elasticsearch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做关键词搜索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elk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栈进行日志收集与分析</w:t>
            </w:r>
          </w:p>
          <w:p w14:paraId="41C8F396" w14:textId="77777777" w:rsidR="001B09B3" w:rsidRDefault="001B09B3">
            <w:pPr>
              <w:ind w:left="420"/>
              <w:jc w:val="left"/>
              <w:rPr>
                <w:color w:val="000000"/>
                <w:sz w:val="22"/>
                <w:shd w:val="clear" w:color="050000" w:fill="auto"/>
              </w:rPr>
            </w:pPr>
          </w:p>
          <w:p w14:paraId="3E6A7CAB" w14:textId="77777777" w:rsidR="001B09B3" w:rsidRDefault="00AA5EBD">
            <w:pPr>
              <w:jc w:val="left"/>
              <w:rPr>
                <w:b/>
                <w:color w:val="000000"/>
                <w:sz w:val="22"/>
                <w:shd w:val="clear" w:color="060000" w:fill="auto"/>
              </w:rPr>
            </w:pPr>
            <w:r>
              <w:rPr>
                <w:b/>
                <w:color w:val="000000"/>
                <w:sz w:val="22"/>
                <w:shd w:val="clear" w:color="060000" w:fill="auto"/>
              </w:rPr>
              <w:t>相关工具：</w:t>
            </w:r>
          </w:p>
          <w:p w14:paraId="1CDEF321" w14:textId="77777777" w:rsidR="001B09B3" w:rsidRDefault="00AA5EBD" w:rsidP="5C9B6DF4">
            <w:pPr>
              <w:numPr>
                <w:ilvl w:val="0"/>
                <w:numId w:val="3"/>
              </w:numPr>
              <w:ind w:left="420" w:hanging="420"/>
              <w:jc w:val="left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熟练使用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idea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eclipse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vscode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git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svn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等集成开发工具；</w:t>
            </w:r>
          </w:p>
          <w:p w14:paraId="304E572B" w14:textId="77777777" w:rsidR="001B09B3" w:rsidRDefault="00AA5EBD" w:rsidP="5C9B6DF4">
            <w:pPr>
              <w:numPr>
                <w:ilvl w:val="0"/>
                <w:numId w:val="3"/>
              </w:numPr>
              <w:ind w:left="420" w:hanging="420"/>
              <w:jc w:val="left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gradle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构建项目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;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Jenkins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进行持续集成开发</w:t>
            </w:r>
          </w:p>
          <w:p w14:paraId="71998651" w14:textId="77777777" w:rsidR="001B09B3" w:rsidRDefault="00AA5EBD" w:rsidP="5C9B6DF4">
            <w:pPr>
              <w:numPr>
                <w:ilvl w:val="0"/>
                <w:numId w:val="3"/>
              </w:numPr>
              <w:ind w:left="420" w:hanging="420"/>
              <w:jc w:val="left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熟悉使用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powerdesigner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axture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project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visio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等工具辅助开发。</w:t>
            </w:r>
          </w:p>
          <w:p w14:paraId="72A3D3EC" w14:textId="77777777" w:rsidR="001B09B3" w:rsidRDefault="001B09B3">
            <w:pPr>
              <w:jc w:val="left"/>
              <w:rPr>
                <w:sz w:val="22"/>
                <w:shd w:val="clear" w:color="030000" w:fill="auto"/>
              </w:rPr>
            </w:pPr>
          </w:p>
          <w:p w14:paraId="0D0B940D" w14:textId="77777777" w:rsidR="001B09B3" w:rsidRDefault="001B09B3">
            <w:pPr>
              <w:jc w:val="left"/>
              <w:rPr>
                <w:sz w:val="22"/>
                <w:shd w:val="clear" w:color="030000" w:fill="auto"/>
              </w:rPr>
            </w:pPr>
          </w:p>
        </w:tc>
      </w:tr>
    </w:tbl>
    <w:p w14:paraId="0E27B00A" w14:textId="77777777" w:rsidR="001B09B3" w:rsidRDefault="001B09B3">
      <w:pPr>
        <w:spacing w:after="200" w:line="276" w:lineRule="auto"/>
        <w:jc w:val="left"/>
        <w:rPr>
          <w:sz w:val="22"/>
          <w:shd w:val="clear" w:color="050000" w:fill="auto"/>
        </w:rPr>
      </w:pPr>
    </w:p>
    <w:p w14:paraId="60061E4C" w14:textId="77777777" w:rsidR="001B09B3" w:rsidRDefault="001B09B3">
      <w:pPr>
        <w:spacing w:after="200" w:line="276" w:lineRule="auto"/>
        <w:jc w:val="left"/>
        <w:rPr>
          <w:sz w:val="22"/>
          <w:shd w:val="clear" w:color="050000" w:fill="auto"/>
        </w:rPr>
      </w:pPr>
    </w:p>
    <w:tbl>
      <w:tblPr>
        <w:tblpPr w:leftFromText="180" w:rightFromText="180" w:vertAnchor="text" w:horzAnchor="page" w:tblpX="902" w:tblpY="87"/>
        <w:tblOverlap w:val="never"/>
        <w:tblW w:w="10584" w:type="dxa"/>
        <w:tblLayout w:type="fixed"/>
        <w:tblLook w:val="04A0" w:firstRow="1" w:lastRow="0" w:firstColumn="1" w:lastColumn="0" w:noHBand="0" w:noVBand="1"/>
      </w:tblPr>
      <w:tblGrid>
        <w:gridCol w:w="10584"/>
      </w:tblGrid>
      <w:tr w:rsidR="001B09B3" w14:paraId="6D95347F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B9C54F3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b/>
                <w:sz w:val="22"/>
                <w:shd w:val="clear" w:color="060000" w:fill="auto"/>
              </w:rPr>
              <w:lastRenderedPageBreak/>
              <w:t>项目经验</w:t>
            </w:r>
          </w:p>
        </w:tc>
      </w:tr>
      <w:tr w:rsidR="001B09B3" w14:paraId="2C5FBB8A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7963E442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项目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3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名称：人才加招聘（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2016/06-2018/06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）</w:t>
            </w:r>
          </w:p>
        </w:tc>
      </w:tr>
      <w:tr w:rsidR="001B09B3" w14:paraId="7A1D08C1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A73CA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项目描述：</w:t>
            </w:r>
          </w:p>
          <w:p w14:paraId="4547BA91" w14:textId="77777777" w:rsidR="001B09B3" w:rsidRDefault="00AA5EBD">
            <w:pPr>
              <w:ind w:left="400"/>
              <w:rPr>
                <w:color w:val="000000"/>
                <w:sz w:val="22"/>
                <w:shd w:val="clear" w:color="050000" w:fill="auto"/>
              </w:rPr>
            </w:pPr>
            <w:r>
              <w:rPr>
                <w:rFonts w:hint="eastAsia"/>
                <w:color w:val="000000"/>
                <w:sz w:val="22"/>
                <w:shd w:val="clear" w:color="050000" w:fill="auto"/>
              </w:rPr>
              <w:t>人才加招聘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是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一个求职平台</w:t>
            </w:r>
            <w:r>
              <w:rPr>
                <w:color w:val="000000"/>
                <w:sz w:val="22"/>
                <w:shd w:val="clear" w:color="050000" w:fill="auto"/>
              </w:rPr>
              <w:t>.</w:t>
            </w:r>
            <w:r>
              <w:rPr>
                <w:color w:val="000000"/>
                <w:sz w:val="22"/>
                <w:shd w:val="clear" w:color="050000" w:fill="auto"/>
              </w:rPr>
              <w:t>该系统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根据雇主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,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人才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,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经纪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,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管理员等角色进行功能划分</w:t>
            </w:r>
            <w:r>
              <w:rPr>
                <w:rFonts w:hint="eastAsia"/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 xml:space="preserve"> </w:t>
            </w:r>
            <w:r>
              <w:rPr>
                <w:color w:val="000000"/>
                <w:sz w:val="22"/>
                <w:shd w:val="clear" w:color="050000" w:fill="auto"/>
              </w:rPr>
              <w:t>其中主要模块有</w:t>
            </w:r>
            <w:r>
              <w:rPr>
                <w:color w:val="000000"/>
                <w:sz w:val="22"/>
                <w:shd w:val="clear" w:color="050000" w:fill="auto"/>
              </w:rPr>
              <w:t xml:space="preserve">: </w:t>
            </w:r>
          </w:p>
          <w:p w14:paraId="71CDC907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1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企业端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企业中心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搜索简历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职位管理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简历管理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企业账户信息管理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  <w:p w14:paraId="09096288" w14:textId="77777777" w:rsidR="001B09B3" w:rsidRPr="00BC4973" w:rsidRDefault="00AA5EBD" w:rsidP="5C9B6DF4">
            <w:pPr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       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雇主功能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: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发布职位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匹配简历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点亮差异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简历时效性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),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简历匹配对流程管理</w:t>
            </w:r>
          </w:p>
          <w:p w14:paraId="1F30CBB2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2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人才端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个人中心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求职进展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求职记录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职位收藏列表等模块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  <w:p w14:paraId="3FE484DA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    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创建或同步简历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投递简历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求职进展跟进等</w:t>
            </w:r>
          </w:p>
          <w:p w14:paraId="3200A5ED" w14:textId="77777777" w:rsidR="001B09B3" w:rsidRPr="00BC4973" w:rsidRDefault="00AA5EBD" w:rsidP="5C9B6DF4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3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经纪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简历同步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搜索简历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客户跟进等等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  <w:p w14:paraId="10FD9A91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    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通过积分制度激励经纪上传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同步简历到平台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以及激活平台沉淀简历</w:t>
            </w:r>
          </w:p>
          <w:p w14:paraId="781784EC" w14:textId="77777777" w:rsidR="001B09B3" w:rsidRPr="00BC4973" w:rsidRDefault="00AA5EBD" w:rsidP="5C9B6DF4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4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通用模块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首页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职位搜索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加料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关于我们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消息管理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)</w:t>
            </w:r>
          </w:p>
          <w:p w14:paraId="44EAFD9C" w14:textId="77777777" w:rsidR="001B09B3" w:rsidRDefault="001B09B3">
            <w:pPr>
              <w:ind w:left="400"/>
              <w:rPr>
                <w:color w:val="000000"/>
                <w:sz w:val="22"/>
                <w:shd w:val="clear" w:color="050000" w:fill="auto"/>
              </w:rPr>
            </w:pPr>
          </w:p>
          <w:p w14:paraId="74F0196A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5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人才加微站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人才加招聘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-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微信版本</w:t>
            </w:r>
          </w:p>
          <w:p w14:paraId="4B94D5A5" w14:textId="77777777" w:rsidR="001B09B3" w:rsidRDefault="001B09B3">
            <w:pPr>
              <w:ind w:left="400"/>
              <w:rPr>
                <w:color w:val="000000"/>
                <w:sz w:val="22"/>
                <w:shd w:val="clear" w:color="050000" w:fill="auto"/>
              </w:rPr>
            </w:pPr>
          </w:p>
          <w:p w14:paraId="0D8DF2F5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6 crm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子系统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职位管理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简历管理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客户管理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activiti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做注册审核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数据统计等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  <w:p w14:paraId="3DEEC669" w14:textId="77777777" w:rsidR="001B09B3" w:rsidRDefault="001B09B3">
            <w:pPr>
              <w:ind w:left="400"/>
              <w:rPr>
                <w:color w:val="000000"/>
                <w:sz w:val="22"/>
                <w:shd w:val="clear" w:color="050000" w:fill="auto"/>
              </w:rPr>
            </w:pPr>
          </w:p>
          <w:p w14:paraId="0136D8F6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7 cms “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加料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”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内容管理子系统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每日一词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)</w:t>
            </w:r>
          </w:p>
          <w:p w14:paraId="3656B9AB" w14:textId="77777777" w:rsidR="001B09B3" w:rsidRDefault="001B09B3">
            <w:pPr>
              <w:ind w:left="400"/>
              <w:rPr>
                <w:color w:val="000000"/>
                <w:sz w:val="22"/>
                <w:shd w:val="clear" w:color="050000" w:fill="auto"/>
              </w:rPr>
            </w:pPr>
          </w:p>
          <w:p w14:paraId="52931617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8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多款小程序引流尝试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(AI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语音贺卡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鸿包传情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享听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lite,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职道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training)</w:t>
            </w:r>
          </w:p>
          <w:p w14:paraId="45FB0818" w14:textId="77777777" w:rsidR="001B09B3" w:rsidRDefault="001B09B3">
            <w:pPr>
              <w:ind w:left="400"/>
              <w:rPr>
                <w:sz w:val="22"/>
                <w:shd w:val="clear" w:color="030000" w:fill="auto"/>
              </w:rPr>
            </w:pPr>
          </w:p>
        </w:tc>
      </w:tr>
      <w:tr w:rsidR="001B09B3" w14:paraId="0FD8E07C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F6802" w14:textId="77777777" w:rsidR="001B09B3" w:rsidRPr="00BC4973" w:rsidRDefault="00AA5EBD" w:rsidP="5C9B6DF4">
            <w:pPr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开发环境：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Win10,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jdk 1.8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>gradle 3.x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>spring boot 1.x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tomcat 9.x 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ubuntu 16.x 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docker </w:t>
            </w:r>
          </w:p>
          <w:p w14:paraId="44C622AC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开发工具：</w:t>
            </w:r>
            <w:r w:rsidRPr="5C9B6DF4">
              <w:rPr>
                <w:sz w:val="22"/>
                <w:szCs w:val="22"/>
                <w:shd w:val="clear" w:color="050000" w:fill="auto"/>
              </w:rPr>
              <w:t>idea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git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>jenkins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>xsheel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>sqlyog</w:t>
            </w:r>
          </w:p>
        </w:tc>
      </w:tr>
      <w:tr w:rsidR="001B09B3" w14:paraId="0BC8E5F6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4EF09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技术描述：</w:t>
            </w:r>
          </w:p>
        </w:tc>
      </w:tr>
      <w:tr w:rsidR="001B09B3" w14:paraId="5B9C793F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6FE86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本平台由上述多个子系统组成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基于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spring mvc+mybatis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进行开发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motan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作为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rpc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框架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数据传输统一使用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json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格式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apollo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做配置中心</w:t>
            </w:r>
          </w:p>
          <w:p w14:paraId="2DC5A67A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其中人才加使用了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freemarker + react, crm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然后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cms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子系统使用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volocity + vue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做模板和前端技术</w:t>
            </w:r>
          </w:p>
          <w:p w14:paraId="1A84475D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控制层使用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shiro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做权限控制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,swagger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管理接口文档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 spring session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实现单点登录</w:t>
            </w:r>
          </w:p>
          <w:p w14:paraId="77BD9C76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服务层使用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rabbit mq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解耦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,redis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做缓存等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drools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做规则引擎等</w:t>
            </w:r>
          </w:p>
          <w:p w14:paraId="57F8BB1D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持久层使用了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mybatis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系列工具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简化开发流程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flyway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实现数据库版本控制</w:t>
            </w:r>
          </w:p>
          <w:p w14:paraId="30BD70DF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单元测试用的是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spock + spring test +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系列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mock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框架</w:t>
            </w:r>
          </w:p>
          <w:p w14:paraId="6C23A1BC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服务器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docker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容器化</w:t>
            </w:r>
            <w:r w:rsidRPr="5C9B6DF4">
              <w:rPr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sz w:val="22"/>
                <w:szCs w:val="22"/>
                <w:shd w:val="clear" w:color="050000" w:fill="auto"/>
              </w:rPr>
              <w:t>降低维护复杂度</w:t>
            </w:r>
          </w:p>
          <w:p w14:paraId="418F9613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nginx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作静态分离以及简单负载均衡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</w:p>
          <w:p w14:paraId="60ADA8C7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tomcat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http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动态服务器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;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mysql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做数据存储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.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elasticsearch+ik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做分词搜索</w:t>
            </w:r>
          </w:p>
        </w:tc>
      </w:tr>
      <w:tr w:rsidR="001B09B3" w14:paraId="4B35304C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8B4B7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项目责任：</w:t>
            </w:r>
          </w:p>
        </w:tc>
      </w:tr>
      <w:tr w:rsidR="001B09B3" w14:paraId="5DE20E12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A6739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1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根据各个子系统任务计划完成各个模块开发任务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编写相关单元测试和文档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.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与前端做接口对接</w:t>
            </w:r>
          </w:p>
          <w:p w14:paraId="4AC866C1" w14:textId="77777777" w:rsidR="001B09B3" w:rsidRDefault="00AA5EBD" w:rsidP="5C9B6DF4">
            <w:pPr>
              <w:tabs>
                <w:tab w:val="left" w:pos="420"/>
              </w:tabs>
              <w:ind w:left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2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主要负责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shiro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权限控制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,swagger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管理接口文档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 spring session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实现单点登录等功能模块集成和开发</w:t>
            </w:r>
          </w:p>
          <w:p w14:paraId="07C881B7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3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独立安装部署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elk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日志系统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并主动完善日志监控面板</w:t>
            </w:r>
          </w:p>
          <w:p w14:paraId="01B88118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4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负责人才加项目多平台的职位增量爬取任务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享听多平台文章爬取任务</w:t>
            </w:r>
          </w:p>
          <w:p w14:paraId="59EBF4D4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5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独立负责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crm,training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系统框架搭建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基于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spring boot +mybatis,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gradle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构建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motan rpc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远程调用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)</w:t>
            </w:r>
          </w:p>
          <w:p w14:paraId="73DD1F48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6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负责各个小程序后台接口开发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如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”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鸿包传情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”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redis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简单队列做限流和红包秒杀实现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ffmpeg,wkhtmltopdf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简单处理音频和生成图片等</w:t>
            </w:r>
          </w:p>
          <w:p w14:paraId="717EF19A" w14:textId="77777777" w:rsidR="001B09B3" w:rsidRPr="00BC4973" w:rsidRDefault="00AA5EBD" w:rsidP="5C9B6DF4">
            <w:pPr>
              <w:ind w:firstLineChars="200" w:firstLine="44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7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负责测试系统日常维护管理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搭建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Jenkins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项目发布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备份等工作</w:t>
            </w:r>
          </w:p>
          <w:p w14:paraId="629270A8" w14:textId="77777777" w:rsidR="00AA5EBD" w:rsidRPr="00BC4973" w:rsidRDefault="00AA5EBD" w:rsidP="5C9B6DF4">
            <w:pPr>
              <w:ind w:firstLineChars="200" w:firstLine="440"/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8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指导新人开发，并对相关代码进行审核</w:t>
            </w:r>
          </w:p>
          <w:p w14:paraId="049F31CB" w14:textId="77777777" w:rsidR="001B09B3" w:rsidRDefault="001B09B3">
            <w:pPr>
              <w:ind w:firstLineChars="200" w:firstLine="440"/>
              <w:jc w:val="left"/>
              <w:rPr>
                <w:sz w:val="22"/>
                <w:shd w:val="clear" w:color="050000" w:fill="auto"/>
              </w:rPr>
            </w:pPr>
          </w:p>
        </w:tc>
      </w:tr>
      <w:tr w:rsidR="001B09B3" w14:paraId="17668295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14:paraId="00EF599D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项目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2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名称：飞人移动广告发布平台（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2015/09-2016/04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）</w:t>
            </w:r>
          </w:p>
        </w:tc>
      </w:tr>
      <w:tr w:rsidR="001B09B3" w14:paraId="596FC286" w14:textId="77777777" w:rsidTr="00BC4973">
        <w:tc>
          <w:tcPr>
            <w:tcW w:w="105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D4E48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lastRenderedPageBreak/>
              <w:t>项目描述：</w:t>
            </w:r>
          </w:p>
          <w:p w14:paraId="4A349479" w14:textId="77777777" w:rsidR="001B09B3" w:rsidRDefault="00AA5EBD">
            <w:pPr>
              <w:ind w:left="400"/>
              <w:rPr>
                <w:color w:val="000000"/>
                <w:sz w:val="22"/>
                <w:shd w:val="clear" w:color="050000" w:fill="auto"/>
              </w:rPr>
            </w:pPr>
            <w:r>
              <w:rPr>
                <w:color w:val="000000"/>
                <w:sz w:val="22"/>
                <w:shd w:val="clear" w:color="050000" w:fill="auto"/>
              </w:rPr>
              <w:t>飞人移动广告发布平台</w:t>
            </w:r>
            <w:r>
              <w:rPr>
                <w:color w:val="000000"/>
                <w:sz w:val="22"/>
                <w:shd w:val="clear" w:color="050000" w:fill="auto"/>
              </w:rPr>
              <w:t xml:space="preserve"> </w:t>
            </w:r>
            <w:r>
              <w:rPr>
                <w:color w:val="000000"/>
                <w:sz w:val="22"/>
                <w:shd w:val="clear" w:color="050000" w:fill="auto"/>
              </w:rPr>
              <w:t>是一套广告发布系统</w:t>
            </w:r>
            <w:r>
              <w:rPr>
                <w:color w:val="000000"/>
                <w:sz w:val="22"/>
                <w:shd w:val="clear" w:color="050000" w:fill="auto"/>
              </w:rPr>
              <w:t>.</w:t>
            </w:r>
            <w:r>
              <w:rPr>
                <w:color w:val="000000"/>
                <w:sz w:val="22"/>
                <w:shd w:val="clear" w:color="050000" w:fill="auto"/>
              </w:rPr>
              <w:t>该系统主要提供广告机代理以及广告发布服务</w:t>
            </w:r>
            <w:r>
              <w:rPr>
                <w:color w:val="000000"/>
                <w:sz w:val="22"/>
                <w:shd w:val="clear" w:color="050000" w:fill="auto"/>
              </w:rPr>
              <w:t>,</w:t>
            </w:r>
            <w:r>
              <w:rPr>
                <w:color w:val="000000"/>
                <w:sz w:val="22"/>
                <w:shd w:val="clear" w:color="050000" w:fill="auto"/>
              </w:rPr>
              <w:t>方便用户在公司的广告机上发布广告</w:t>
            </w:r>
            <w:r>
              <w:rPr>
                <w:color w:val="000000"/>
                <w:sz w:val="22"/>
                <w:shd w:val="clear" w:color="050000" w:fill="auto"/>
              </w:rPr>
              <w:t xml:space="preserve">; </w:t>
            </w:r>
            <w:r>
              <w:rPr>
                <w:color w:val="000000"/>
                <w:sz w:val="22"/>
                <w:shd w:val="clear" w:color="050000" w:fill="auto"/>
              </w:rPr>
              <w:t>其中主要模块有</w:t>
            </w:r>
            <w:r>
              <w:rPr>
                <w:color w:val="000000"/>
                <w:sz w:val="22"/>
                <w:shd w:val="clear" w:color="050000" w:fill="auto"/>
              </w:rPr>
              <w:t xml:space="preserve">: </w:t>
            </w:r>
          </w:p>
          <w:p w14:paraId="3F200202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1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广告发布管理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素材管理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广告制作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广告位购买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广告发布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广告审核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  <w:p w14:paraId="622D8D05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2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用户权限管理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用户管理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角色管理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菜单管理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注册用户授权及个人中心等模块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  <w:p w14:paraId="20221DCA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3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系统参数设置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常用参数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/apk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管理更新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短信模板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日志管理等等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  <w:p w14:paraId="5DE8F8CF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4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客服系统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用户反馈及责任分配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短信发送等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  <w:p w14:paraId="1D115610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5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保险管理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录入保险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投保列表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维修列表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  <w:p w14:paraId="041293E3" w14:textId="77777777" w:rsidR="001B09B3" w:rsidRDefault="00AA5EBD" w:rsidP="5C9B6DF4">
            <w:pPr>
              <w:ind w:left="40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6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报表统计模块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用户统计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客流量统计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发布统计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维修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保险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/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财务统计等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) </w:t>
            </w:r>
          </w:p>
        </w:tc>
      </w:tr>
      <w:tr w:rsidR="001B09B3" w14:paraId="136A1D90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2E7E6" w14:textId="77777777" w:rsidR="001B09B3" w:rsidRPr="00BC4973" w:rsidRDefault="00AA5EBD" w:rsidP="5C9B6DF4">
            <w:pPr>
              <w:jc w:val="left"/>
              <w:rPr>
                <w:color w:val="000000"/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开发环境：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Win7,jdk 1.6; linux  tomcat 7.x  nginx</w:t>
            </w:r>
          </w:p>
          <w:p w14:paraId="161B2D8B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开发工具：</w:t>
            </w:r>
            <w:r w:rsidRPr="5C9B6DF4">
              <w:rPr>
                <w:sz w:val="22"/>
                <w:szCs w:val="22"/>
                <w:shd w:val="clear" w:color="050000" w:fill="auto"/>
              </w:rPr>
              <w:t>Eclipse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SVN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>mysql</w:t>
            </w:r>
          </w:p>
        </w:tc>
      </w:tr>
      <w:tr w:rsidR="001B09B3" w14:paraId="049A59D3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EE254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技术描述：</w:t>
            </w:r>
          </w:p>
        </w:tc>
      </w:tr>
      <w:tr w:rsidR="001B09B3" w14:paraId="7C6E346E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C302FD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本系统由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java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作为后台管理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+Android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做广告机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app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显示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; </w:t>
            </w:r>
          </w:p>
          <w:p w14:paraId="0D8C9246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该项目使用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easyui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作为页面框架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jquery,ajax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技术增强用户体验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; </w:t>
            </w:r>
          </w:p>
          <w:p w14:paraId="57BF7040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spring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作为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Ioc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容器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,struts2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作为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mvc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框架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mybatis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作为持久化框架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. </w:t>
            </w:r>
          </w:p>
          <w:p w14:paraId="3829D049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后台使用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linux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作为服务器系统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nginx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作静态分离以及简单负载均衡</w:t>
            </w:r>
          </w:p>
          <w:p w14:paraId="273508A3" w14:textId="77777777" w:rsidR="001B09B3" w:rsidRDefault="00AA5EBD" w:rsidP="5C9B6DF4">
            <w:pPr>
              <w:numPr>
                <w:ilvl w:val="0"/>
                <w:numId w:val="4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tomcat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http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动态服务器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;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使用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mysql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做数据存储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.</w:t>
            </w:r>
          </w:p>
        </w:tc>
      </w:tr>
      <w:tr w:rsidR="001B09B3" w14:paraId="0A186A25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0FF2C6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项目责任：</w:t>
            </w:r>
          </w:p>
        </w:tc>
      </w:tr>
      <w:tr w:rsidR="001B09B3" w14:paraId="57FF7B02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330D1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1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负责主要功能的开发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相关的模块有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: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广告发布管理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系统参数设置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客服管理以及报表统计等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. </w:t>
            </w:r>
          </w:p>
          <w:p w14:paraId="34C9AAFF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2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参与系统测试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以及编写测试用例等相关文档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 </w:t>
            </w:r>
          </w:p>
          <w:p w14:paraId="1E993DBF" w14:textId="77777777" w:rsidR="001B09B3" w:rsidRPr="00BC4973" w:rsidRDefault="00AA5EBD" w:rsidP="5C9B6DF4">
            <w:pPr>
              <w:ind w:left="400"/>
              <w:rPr>
                <w:color w:val="000000"/>
                <w:sz w:val="22"/>
                <w:szCs w:val="22"/>
              </w:rPr>
            </w:pP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 xml:space="preserve">3 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负责项目管理与发布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服务器管理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color w:val="000000"/>
                <w:sz w:val="22"/>
                <w:szCs w:val="22"/>
                <w:shd w:val="clear" w:color="050000" w:fill="auto"/>
              </w:rPr>
              <w:t>备份等工作</w:t>
            </w:r>
          </w:p>
          <w:p w14:paraId="53128261" w14:textId="77777777" w:rsidR="001B09B3" w:rsidRDefault="001B09B3">
            <w:pPr>
              <w:ind w:left="400"/>
              <w:rPr>
                <w:sz w:val="22"/>
                <w:shd w:val="clear" w:color="030000" w:fill="auto"/>
              </w:rPr>
            </w:pPr>
          </w:p>
        </w:tc>
      </w:tr>
      <w:tr w:rsidR="001B09B3" w14:paraId="4552EC2B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C679B08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项目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1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名称：微观反腐败系统（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2015/04-2015/08</w:t>
            </w:r>
            <w:r w:rsidRPr="5C9B6DF4">
              <w:rPr>
                <w:b/>
                <w:bCs/>
                <w:sz w:val="22"/>
                <w:szCs w:val="22"/>
                <w:shd w:val="clear" w:color="060000" w:fill="auto"/>
              </w:rPr>
              <w:t>）</w:t>
            </w:r>
          </w:p>
        </w:tc>
      </w:tr>
      <w:tr w:rsidR="001B09B3" w14:paraId="6F8AA63A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5AB23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项目描述：</w:t>
            </w:r>
          </w:p>
          <w:p w14:paraId="34792A6C" w14:textId="77777777" w:rsidR="001B09B3" w:rsidRDefault="00AA5EBD" w:rsidP="5C9B6DF4">
            <w:pPr>
              <w:ind w:firstLine="345"/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微观反腐败系统是一套电子政务系统。用于监督区县所属街道下的股份公司，人员信息，公司风貌，会议流程记录</w:t>
            </w:r>
            <w:r w:rsidRPr="5C9B6DF4">
              <w:rPr>
                <w:sz w:val="22"/>
                <w:szCs w:val="22"/>
                <w:shd w:val="clear" w:color="050000" w:fill="auto"/>
              </w:rPr>
              <w:t>.etc</w:t>
            </w:r>
            <w:r w:rsidRPr="5C9B6DF4">
              <w:rPr>
                <w:sz w:val="22"/>
                <w:szCs w:val="22"/>
                <w:shd w:val="clear" w:color="050000" w:fill="auto"/>
              </w:rPr>
              <w:t>。</w:t>
            </w:r>
          </w:p>
          <w:p w14:paraId="413363CD" w14:textId="77777777" w:rsidR="001B09B3" w:rsidRDefault="00AA5EBD" w:rsidP="5C9B6DF4">
            <w:pPr>
              <w:ind w:firstLine="345"/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基于公司平台开发，有多个子系统</w:t>
            </w:r>
            <w:r w:rsidRPr="5C9B6DF4">
              <w:rPr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sz w:val="22"/>
                <w:szCs w:val="22"/>
                <w:shd w:val="clear" w:color="050000" w:fill="auto"/>
              </w:rPr>
              <w:t>街道子系统</w:t>
            </w:r>
            <w:r w:rsidRPr="5C9B6DF4">
              <w:rPr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sz w:val="22"/>
                <w:szCs w:val="22"/>
                <w:shd w:val="clear" w:color="050000" w:fill="auto"/>
              </w:rPr>
              <w:t>股份公司子系统</w:t>
            </w:r>
            <w:r w:rsidRPr="5C9B6DF4">
              <w:rPr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sz w:val="22"/>
                <w:szCs w:val="22"/>
                <w:shd w:val="clear" w:color="050000" w:fill="auto"/>
              </w:rPr>
              <w:t>短信公示平台</w:t>
            </w:r>
            <w:r w:rsidRPr="5C9B6DF4">
              <w:rPr>
                <w:sz w:val="22"/>
                <w:szCs w:val="22"/>
                <w:shd w:val="clear" w:color="050000" w:fill="auto"/>
              </w:rPr>
              <w:t>.etc)</w:t>
            </w:r>
            <w:r w:rsidRPr="5C9B6DF4">
              <w:rPr>
                <w:sz w:val="22"/>
                <w:szCs w:val="22"/>
                <w:shd w:val="clear" w:color="050000" w:fill="auto"/>
              </w:rPr>
              <w:t>。每个子系统分别有如下模块：</w:t>
            </w:r>
          </w:p>
          <w:p w14:paraId="4740EC1F" w14:textId="77777777" w:rsidR="001B09B3" w:rsidRDefault="00AA5EBD" w:rsidP="5C9B6DF4">
            <w:pPr>
              <w:numPr>
                <w:ilvl w:val="0"/>
                <w:numId w:val="5"/>
              </w:numPr>
              <w:ind w:firstLine="400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基本信息</w:t>
            </w:r>
            <w:r w:rsidRPr="5C9B6DF4">
              <w:rPr>
                <w:sz w:val="22"/>
                <w:szCs w:val="22"/>
                <w:shd w:val="clear" w:color="050000" w:fill="auto"/>
              </w:rPr>
              <w:t>(</w:t>
            </w:r>
            <w:r w:rsidRPr="5C9B6DF4">
              <w:rPr>
                <w:sz w:val="22"/>
                <w:szCs w:val="22"/>
                <w:shd w:val="clear" w:color="050000" w:fill="auto"/>
              </w:rPr>
              <w:t>公司简介</w:t>
            </w:r>
            <w:r w:rsidRPr="5C9B6DF4">
              <w:rPr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sz w:val="22"/>
                <w:szCs w:val="22"/>
                <w:shd w:val="clear" w:color="050000" w:fill="auto"/>
              </w:rPr>
              <w:t>规章制度</w:t>
            </w:r>
            <w:r w:rsidRPr="5C9B6DF4">
              <w:rPr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sz w:val="22"/>
                <w:szCs w:val="22"/>
                <w:shd w:val="clear" w:color="050000" w:fill="auto"/>
              </w:rPr>
              <w:t>风险目录</w:t>
            </w:r>
            <w:r w:rsidRPr="5C9B6DF4">
              <w:rPr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sz w:val="22"/>
                <w:szCs w:val="22"/>
                <w:shd w:val="clear" w:color="050000" w:fill="auto"/>
              </w:rPr>
              <w:t>人员管理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.etc):  </w:t>
            </w:r>
            <w:r w:rsidRPr="5C9B6DF4">
              <w:rPr>
                <w:sz w:val="22"/>
                <w:szCs w:val="22"/>
                <w:shd w:val="clear" w:color="050000" w:fill="auto"/>
              </w:rPr>
              <w:t>实现公司基本信息记录</w:t>
            </w:r>
          </w:p>
          <w:p w14:paraId="22F181EE" w14:textId="77777777" w:rsidR="001B09B3" w:rsidRDefault="00AA5EBD">
            <w:pPr>
              <w:numPr>
                <w:ilvl w:val="0"/>
                <w:numId w:val="5"/>
              </w:numPr>
              <w:ind w:firstLine="400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其他重大事项</w:t>
            </w:r>
            <w:r>
              <w:rPr>
                <w:sz w:val="22"/>
                <w:shd w:val="clear" w:color="050000" w:fill="auto"/>
              </w:rPr>
              <w:t xml:space="preserve"> (</w:t>
            </w:r>
            <w:r>
              <w:rPr>
                <w:sz w:val="22"/>
                <w:shd w:val="clear" w:color="050000" w:fill="auto"/>
              </w:rPr>
              <w:t>物业出租</w:t>
            </w:r>
            <w:r>
              <w:rPr>
                <w:sz w:val="22"/>
                <w:shd w:val="clear" w:color="050000" w:fill="auto"/>
              </w:rPr>
              <w:t>,</w:t>
            </w:r>
            <w:r>
              <w:rPr>
                <w:sz w:val="22"/>
                <w:shd w:val="clear" w:color="050000" w:fill="auto"/>
              </w:rPr>
              <w:t>建设工程</w:t>
            </w:r>
            <w:r>
              <w:rPr>
                <w:sz w:val="22"/>
                <w:shd w:val="clear" w:color="050000" w:fill="auto"/>
              </w:rPr>
              <w:t>,</w:t>
            </w:r>
            <w:r>
              <w:rPr>
                <w:sz w:val="22"/>
                <w:shd w:val="clear" w:color="050000" w:fill="auto"/>
              </w:rPr>
              <w:t>城市更新与开发</w:t>
            </w:r>
            <w:r>
              <w:rPr>
                <w:sz w:val="22"/>
                <w:shd w:val="clear" w:color="050000" w:fill="auto"/>
              </w:rPr>
              <w:t>,</w:t>
            </w:r>
            <w:r>
              <w:rPr>
                <w:sz w:val="22"/>
                <w:shd w:val="clear" w:color="050000" w:fill="auto"/>
              </w:rPr>
              <w:t>其他重大事项</w:t>
            </w:r>
            <w:r>
              <w:rPr>
                <w:sz w:val="22"/>
                <w:shd w:val="clear" w:color="050000" w:fill="auto"/>
              </w:rPr>
              <w:t>,</w:t>
            </w:r>
            <w:r>
              <w:rPr>
                <w:sz w:val="22"/>
                <w:shd w:val="clear" w:color="050000" w:fill="auto"/>
              </w:rPr>
              <w:t>大额资金开发</w:t>
            </w:r>
            <w:r>
              <w:rPr>
                <w:sz w:val="22"/>
                <w:shd w:val="clear" w:color="050000" w:fill="auto"/>
              </w:rPr>
              <w:t>)</w:t>
            </w:r>
            <w:r>
              <w:rPr>
                <w:sz w:val="22"/>
                <w:shd w:val="clear" w:color="050000" w:fill="auto"/>
              </w:rPr>
              <w:t>：</w:t>
            </w:r>
            <w:r>
              <w:rPr>
                <w:sz w:val="22"/>
                <w:shd w:val="clear" w:color="050000" w:fill="auto"/>
              </w:rPr>
              <w:t xml:space="preserve">  </w:t>
            </w:r>
            <w:r>
              <w:rPr>
                <w:sz w:val="22"/>
                <w:shd w:val="clear" w:color="050000" w:fill="auto"/>
              </w:rPr>
              <w:t>实现了公司会议行为记录</w:t>
            </w:r>
          </w:p>
          <w:p w14:paraId="1E6E0A03" w14:textId="77777777" w:rsidR="001B09B3" w:rsidRDefault="00AA5EBD" w:rsidP="5C9B6DF4">
            <w:pPr>
              <w:numPr>
                <w:ilvl w:val="0"/>
                <w:numId w:val="5"/>
              </w:numPr>
              <w:ind w:firstLine="400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报表统计</w:t>
            </w:r>
            <w:r w:rsidRPr="5C9B6DF4">
              <w:rPr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sz w:val="22"/>
                <w:szCs w:val="22"/>
                <w:shd w:val="clear" w:color="050000" w:fill="auto"/>
              </w:rPr>
              <w:t>短信公示</w:t>
            </w:r>
            <w:r w:rsidRPr="5C9B6DF4">
              <w:rPr>
                <w:sz w:val="22"/>
                <w:szCs w:val="22"/>
                <w:shd w:val="clear" w:color="050000" w:fill="auto"/>
              </w:rPr>
              <w:t>.etc</w:t>
            </w:r>
            <w:r w:rsidRPr="5C9B6DF4">
              <w:rPr>
                <w:sz w:val="22"/>
                <w:szCs w:val="22"/>
                <w:shd w:val="clear" w:color="050000" w:fill="auto"/>
              </w:rPr>
              <w:t>：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 </w:t>
            </w:r>
            <w:r w:rsidRPr="5C9B6DF4">
              <w:rPr>
                <w:sz w:val="22"/>
                <w:szCs w:val="22"/>
                <w:shd w:val="clear" w:color="050000" w:fill="auto"/>
              </w:rPr>
              <w:t>实现各股份公司数据分析，人员通知等功能。</w:t>
            </w:r>
          </w:p>
        </w:tc>
      </w:tr>
      <w:tr w:rsidR="001B09B3" w14:paraId="78420A60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2D199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开发环境：</w:t>
            </w:r>
            <w:r w:rsidRPr="5C9B6DF4">
              <w:rPr>
                <w:sz w:val="22"/>
                <w:szCs w:val="22"/>
                <w:shd w:val="clear" w:color="050000" w:fill="auto"/>
              </w:rPr>
              <w:t>Windows7</w:t>
            </w:r>
            <w:r w:rsidRPr="5C9B6DF4">
              <w:rPr>
                <w:sz w:val="22"/>
                <w:szCs w:val="22"/>
                <w:shd w:val="clear" w:color="050000" w:fill="auto"/>
              </w:rPr>
              <w:t>，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JDK1.7</w:t>
            </w:r>
            <w:r w:rsidRPr="5C9B6DF4">
              <w:rPr>
                <w:sz w:val="22"/>
                <w:szCs w:val="22"/>
                <w:shd w:val="clear" w:color="050000" w:fill="auto"/>
              </w:rPr>
              <w:t>，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Tomcat7.0</w:t>
            </w:r>
          </w:p>
          <w:p w14:paraId="38288441" w14:textId="77777777" w:rsidR="001B09B3" w:rsidRDefault="00AA5EBD" w:rsidP="5C9B6DF4">
            <w:pPr>
              <w:jc w:val="left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开发工具：</w:t>
            </w:r>
            <w:r w:rsidRPr="5C9B6DF4">
              <w:rPr>
                <w:sz w:val="22"/>
                <w:szCs w:val="22"/>
                <w:shd w:val="clear" w:color="050000" w:fill="auto"/>
              </w:rPr>
              <w:t>Eclipse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 xml:space="preserve"> SVN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  <w:r w:rsidRPr="5C9B6DF4">
              <w:rPr>
                <w:sz w:val="22"/>
                <w:szCs w:val="22"/>
                <w:shd w:val="clear" w:color="050000" w:fill="auto"/>
              </w:rPr>
              <w:t>Oracle</w:t>
            </w:r>
            <w:r w:rsidRPr="5C9B6DF4">
              <w:rPr>
                <w:sz w:val="22"/>
                <w:szCs w:val="22"/>
                <w:shd w:val="clear" w:color="050000" w:fill="auto"/>
              </w:rPr>
              <w:t>、</w:t>
            </w:r>
          </w:p>
        </w:tc>
      </w:tr>
      <w:tr w:rsidR="001B09B3" w14:paraId="17A86FCB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CA111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技术描述：</w:t>
            </w:r>
          </w:p>
        </w:tc>
      </w:tr>
      <w:tr w:rsidR="001B09B3" w14:paraId="2ABD3A2D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85977" w14:textId="77777777" w:rsidR="001B09B3" w:rsidRDefault="00AA5EBD" w:rsidP="5C9B6DF4">
            <w:pPr>
              <w:numPr>
                <w:ilvl w:val="0"/>
                <w:numId w:val="6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项目基于</w:t>
            </w:r>
            <w:r w:rsidRPr="5C9B6DF4">
              <w:rPr>
                <w:sz w:val="22"/>
                <w:szCs w:val="22"/>
                <w:shd w:val="clear" w:color="050000" w:fill="auto"/>
              </w:rPr>
              <w:t>JavaEE</w:t>
            </w:r>
            <w:r w:rsidRPr="5C9B6DF4">
              <w:rPr>
                <w:sz w:val="22"/>
                <w:szCs w:val="22"/>
                <w:shd w:val="clear" w:color="050000" w:fill="auto"/>
              </w:rPr>
              <w:t>平台，</w:t>
            </w:r>
            <w:r w:rsidRPr="5C9B6DF4">
              <w:rPr>
                <w:sz w:val="22"/>
                <w:szCs w:val="22"/>
                <w:shd w:val="clear" w:color="050000" w:fill="auto"/>
              </w:rPr>
              <w:t>B/S</w:t>
            </w:r>
            <w:r w:rsidRPr="5C9B6DF4">
              <w:rPr>
                <w:sz w:val="22"/>
                <w:szCs w:val="22"/>
                <w:shd w:val="clear" w:color="050000" w:fill="auto"/>
              </w:rPr>
              <w:t>模式开发。使用</w:t>
            </w:r>
            <w:r w:rsidRPr="5C9B6DF4">
              <w:rPr>
                <w:sz w:val="22"/>
                <w:szCs w:val="22"/>
                <w:shd w:val="clear" w:color="050000" w:fill="auto"/>
              </w:rPr>
              <w:t>Oracle</w:t>
            </w:r>
            <w:r w:rsidRPr="5C9B6DF4">
              <w:rPr>
                <w:sz w:val="22"/>
                <w:szCs w:val="22"/>
                <w:shd w:val="clear" w:color="050000" w:fill="auto"/>
              </w:rPr>
              <w:t>作为后台数据库。</w:t>
            </w:r>
          </w:p>
          <w:p w14:paraId="0E0AADDB" w14:textId="77777777" w:rsidR="001B09B3" w:rsidRDefault="00AA5EBD" w:rsidP="5C9B6DF4">
            <w:pPr>
              <w:numPr>
                <w:ilvl w:val="0"/>
                <w:numId w:val="6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该项目基于</w:t>
            </w:r>
            <w:r w:rsidRPr="5C9B6DF4">
              <w:rPr>
                <w:sz w:val="22"/>
                <w:szCs w:val="22"/>
                <w:shd w:val="clear" w:color="050000" w:fill="auto"/>
              </w:rPr>
              <w:t>MVC</w:t>
            </w:r>
            <w:r w:rsidRPr="5C9B6DF4">
              <w:rPr>
                <w:sz w:val="22"/>
                <w:szCs w:val="22"/>
                <w:shd w:val="clear" w:color="050000" w:fill="auto"/>
              </w:rPr>
              <w:t>模式开发</w:t>
            </w:r>
            <w:r w:rsidRPr="5C9B6DF4">
              <w:rPr>
                <w:sz w:val="22"/>
                <w:szCs w:val="22"/>
                <w:shd w:val="clear" w:color="050000" w:fill="auto"/>
              </w:rPr>
              <w:t>,</w:t>
            </w:r>
            <w:r w:rsidRPr="5C9B6DF4">
              <w:rPr>
                <w:sz w:val="22"/>
                <w:szCs w:val="22"/>
                <w:shd w:val="clear" w:color="050000" w:fill="auto"/>
              </w:rPr>
              <w:t>采用</w:t>
            </w:r>
            <w:r w:rsidRPr="5C9B6DF4">
              <w:rPr>
                <w:sz w:val="22"/>
                <w:szCs w:val="22"/>
                <w:shd w:val="clear" w:color="050000" w:fill="auto"/>
              </w:rPr>
              <w:t>SpringMvc + myBatis</w:t>
            </w:r>
            <w:r w:rsidRPr="5C9B6DF4">
              <w:rPr>
                <w:sz w:val="22"/>
                <w:szCs w:val="22"/>
                <w:shd w:val="clear" w:color="050000" w:fill="auto"/>
              </w:rPr>
              <w:t>框架。</w:t>
            </w:r>
          </w:p>
          <w:p w14:paraId="14FEFE4B" w14:textId="77777777" w:rsidR="001B09B3" w:rsidRDefault="00AA5EBD" w:rsidP="5C9B6DF4">
            <w:pPr>
              <w:numPr>
                <w:ilvl w:val="0"/>
                <w:numId w:val="6"/>
              </w:numPr>
              <w:tabs>
                <w:tab w:val="left" w:pos="420"/>
              </w:tabs>
              <w:ind w:left="420" w:hanging="420"/>
              <w:rPr>
                <w:sz w:val="22"/>
                <w:szCs w:val="22"/>
              </w:rPr>
            </w:pPr>
            <w:r w:rsidRPr="5C9B6DF4">
              <w:rPr>
                <w:sz w:val="22"/>
                <w:szCs w:val="22"/>
                <w:shd w:val="clear" w:color="050000" w:fill="auto"/>
              </w:rPr>
              <w:t>页面使用了</w:t>
            </w:r>
            <w:r w:rsidRPr="5C9B6DF4">
              <w:rPr>
                <w:sz w:val="22"/>
                <w:szCs w:val="22"/>
                <w:shd w:val="clear" w:color="050000" w:fill="auto"/>
              </w:rPr>
              <w:t>jsp</w:t>
            </w:r>
            <w:r w:rsidRPr="5C9B6DF4">
              <w:rPr>
                <w:sz w:val="22"/>
                <w:szCs w:val="22"/>
                <w:shd w:val="clear" w:color="050000" w:fill="auto"/>
              </w:rPr>
              <w:t>和</w:t>
            </w:r>
            <w:r w:rsidRPr="5C9B6DF4">
              <w:rPr>
                <w:sz w:val="22"/>
                <w:szCs w:val="22"/>
                <w:shd w:val="clear" w:color="050000" w:fill="auto"/>
              </w:rPr>
              <w:t>freemarker</w:t>
            </w:r>
            <w:r w:rsidRPr="5C9B6DF4">
              <w:rPr>
                <w:sz w:val="22"/>
                <w:szCs w:val="22"/>
                <w:shd w:val="clear" w:color="050000" w:fill="auto"/>
              </w:rPr>
              <w:t>，使用</w:t>
            </w:r>
            <w:r w:rsidRPr="5C9B6DF4">
              <w:rPr>
                <w:sz w:val="22"/>
                <w:szCs w:val="22"/>
                <w:shd w:val="clear" w:color="050000" w:fill="auto"/>
              </w:rPr>
              <w:t>EasyUI</w:t>
            </w:r>
            <w:r w:rsidRPr="5C9B6DF4">
              <w:rPr>
                <w:sz w:val="22"/>
                <w:szCs w:val="22"/>
                <w:shd w:val="clear" w:color="050000" w:fill="auto"/>
              </w:rPr>
              <w:t>作为页面框架；</w:t>
            </w:r>
          </w:p>
        </w:tc>
      </w:tr>
      <w:tr w:rsidR="001B09B3" w14:paraId="74E22D32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C49CF" w14:textId="77777777" w:rsidR="001B09B3" w:rsidRDefault="00AA5EBD">
            <w:pPr>
              <w:jc w:val="left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项目责任：</w:t>
            </w:r>
          </w:p>
        </w:tc>
      </w:tr>
      <w:tr w:rsidR="001B09B3" w14:paraId="2E61FCD2" w14:textId="77777777" w:rsidTr="00BC4973">
        <w:tc>
          <w:tcPr>
            <w:tcW w:w="10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D4B725" w14:textId="77777777" w:rsidR="001B09B3" w:rsidRDefault="00AA5EBD">
            <w:pPr>
              <w:numPr>
                <w:ilvl w:val="0"/>
                <w:numId w:val="7"/>
              </w:numPr>
              <w:ind w:firstLine="400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公司简介、规章制度、风险目录、以及重大事项管理等模块的开发。属于核心开发人员之一。</w:t>
            </w:r>
          </w:p>
          <w:p w14:paraId="494F86D9" w14:textId="77777777" w:rsidR="001B09B3" w:rsidRDefault="00AA5EBD">
            <w:pPr>
              <w:numPr>
                <w:ilvl w:val="0"/>
                <w:numId w:val="7"/>
              </w:numPr>
              <w:ind w:firstLine="400"/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参与后期的维护</w:t>
            </w:r>
            <w:r>
              <w:rPr>
                <w:sz w:val="22"/>
                <w:shd w:val="clear" w:color="050000" w:fill="auto"/>
              </w:rPr>
              <w:t>,</w:t>
            </w:r>
            <w:r>
              <w:rPr>
                <w:sz w:val="22"/>
                <w:shd w:val="clear" w:color="050000" w:fill="auto"/>
              </w:rPr>
              <w:t>与客户远程沟通</w:t>
            </w:r>
            <w:r>
              <w:rPr>
                <w:sz w:val="22"/>
                <w:shd w:val="clear" w:color="050000" w:fill="auto"/>
              </w:rPr>
              <w:t>,</w:t>
            </w:r>
            <w:r>
              <w:rPr>
                <w:sz w:val="22"/>
                <w:shd w:val="clear" w:color="050000" w:fill="auto"/>
              </w:rPr>
              <w:t>以及项目开发文档的编写</w:t>
            </w:r>
            <w:r>
              <w:rPr>
                <w:sz w:val="22"/>
                <w:shd w:val="clear" w:color="050000" w:fill="auto"/>
              </w:rPr>
              <w:t>,</w:t>
            </w:r>
            <w:r>
              <w:rPr>
                <w:sz w:val="22"/>
                <w:shd w:val="clear" w:color="050000" w:fill="auto"/>
              </w:rPr>
              <w:t>在开发过程中能与团队相互帮助，也能够主动学习，工作能力得到领导肯定。</w:t>
            </w:r>
          </w:p>
          <w:p w14:paraId="62486C05" w14:textId="77777777" w:rsidR="001B09B3" w:rsidRDefault="001B09B3">
            <w:pPr>
              <w:ind w:left="400"/>
              <w:rPr>
                <w:sz w:val="22"/>
                <w:shd w:val="clear" w:color="050000" w:fill="auto"/>
              </w:rPr>
            </w:pPr>
          </w:p>
        </w:tc>
      </w:tr>
    </w:tbl>
    <w:p w14:paraId="4101652C" w14:textId="77777777" w:rsidR="001B09B3" w:rsidRDefault="001B09B3">
      <w:pPr>
        <w:spacing w:after="200"/>
        <w:jc w:val="left"/>
        <w:rPr>
          <w:sz w:val="22"/>
          <w:shd w:val="clear" w:color="050000" w:fill="auto"/>
        </w:rPr>
      </w:pPr>
    </w:p>
    <w:sectPr w:rsidR="001B09B3" w:rsidSect="001B09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lvlText w:val="•"/>
      <w:lvlJc w:val="left"/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•"/>
      <w:lvlJc w:val="left"/>
    </w:lvl>
  </w:abstractNum>
  <w:abstractNum w:abstractNumId="2">
    <w:nsid w:val="00000008"/>
    <w:multiLevelType w:val="singleLevel"/>
    <w:tmpl w:val="00000008"/>
    <w:lvl w:ilvl="0">
      <w:start w:val="1"/>
      <w:numFmt w:val="bullet"/>
      <w:lvlText w:val="•"/>
      <w:lvlJc w:val="left"/>
    </w:lvl>
  </w:abstractNum>
  <w:abstractNum w:abstractNumId="3">
    <w:nsid w:val="00000009"/>
    <w:multiLevelType w:val="singleLevel"/>
    <w:tmpl w:val="00000009"/>
    <w:lvl w:ilvl="0">
      <w:start w:val="1"/>
      <w:numFmt w:val="decimal"/>
      <w:lvlText w:val="%1."/>
      <w:lvlJc w:val="left"/>
    </w:lvl>
  </w:abstractNum>
  <w:abstractNum w:abstractNumId="4">
    <w:nsid w:val="0000000A"/>
    <w:multiLevelType w:val="singleLevel"/>
    <w:tmpl w:val="0000000A"/>
    <w:lvl w:ilvl="0">
      <w:start w:val="1"/>
      <w:numFmt w:val="bullet"/>
      <w:lvlText w:val="•"/>
      <w:lvlJc w:val="left"/>
    </w:lvl>
  </w:abstractNum>
  <w:abstractNum w:abstractNumId="5">
    <w:nsid w:val="0000000B"/>
    <w:multiLevelType w:val="singleLevel"/>
    <w:tmpl w:val="0000000B"/>
    <w:lvl w:ilvl="0">
      <w:start w:val="1"/>
      <w:numFmt w:val="decimal"/>
      <w:lvlText w:val="%1."/>
      <w:lvlJc w:val="left"/>
    </w:lvl>
  </w:abstractNum>
  <w:abstractNum w:abstractNumId="6">
    <w:nsid w:val="0000000C"/>
    <w:multiLevelType w:val="singleLevel"/>
    <w:tmpl w:val="0000000C"/>
    <w:lvl w:ilvl="0">
      <w:start w:val="1"/>
      <w:numFmt w:val="bullet"/>
      <w:lvlText w:val="•"/>
      <w:lvlJc w:val="left"/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oNotTrackMoves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72C"/>
    <w:rsid w:val="00010D48"/>
    <w:rsid w:val="00023B02"/>
    <w:rsid w:val="00027EC2"/>
    <w:rsid w:val="000415E2"/>
    <w:rsid w:val="000A27A8"/>
    <w:rsid w:val="000B66E1"/>
    <w:rsid w:val="000F1261"/>
    <w:rsid w:val="000F5FBF"/>
    <w:rsid w:val="00102698"/>
    <w:rsid w:val="001570A3"/>
    <w:rsid w:val="00187D3E"/>
    <w:rsid w:val="001B09B3"/>
    <w:rsid w:val="0020084E"/>
    <w:rsid w:val="00235587"/>
    <w:rsid w:val="00272D41"/>
    <w:rsid w:val="002F6544"/>
    <w:rsid w:val="0034013F"/>
    <w:rsid w:val="00366CE4"/>
    <w:rsid w:val="00411F80"/>
    <w:rsid w:val="00432513"/>
    <w:rsid w:val="004F3C22"/>
    <w:rsid w:val="00516F46"/>
    <w:rsid w:val="005A512B"/>
    <w:rsid w:val="005C3937"/>
    <w:rsid w:val="005D4D5A"/>
    <w:rsid w:val="00610CBE"/>
    <w:rsid w:val="00617465"/>
    <w:rsid w:val="00667E03"/>
    <w:rsid w:val="006E75F6"/>
    <w:rsid w:val="0071672C"/>
    <w:rsid w:val="007F35C7"/>
    <w:rsid w:val="00850869"/>
    <w:rsid w:val="008A4FF9"/>
    <w:rsid w:val="0092096B"/>
    <w:rsid w:val="00991C4C"/>
    <w:rsid w:val="009A0D29"/>
    <w:rsid w:val="009F5AEA"/>
    <w:rsid w:val="009F6117"/>
    <w:rsid w:val="00A91DC8"/>
    <w:rsid w:val="00AA5EBD"/>
    <w:rsid w:val="00AD2325"/>
    <w:rsid w:val="00AF510B"/>
    <w:rsid w:val="00B42577"/>
    <w:rsid w:val="00B65C07"/>
    <w:rsid w:val="00BC4973"/>
    <w:rsid w:val="00C8442E"/>
    <w:rsid w:val="00CA1056"/>
    <w:rsid w:val="00CB08BE"/>
    <w:rsid w:val="00D2394A"/>
    <w:rsid w:val="00D27351"/>
    <w:rsid w:val="00D3023A"/>
    <w:rsid w:val="00D61E7D"/>
    <w:rsid w:val="00DB348A"/>
    <w:rsid w:val="00DE1ADD"/>
    <w:rsid w:val="00DF56ED"/>
    <w:rsid w:val="00E46443"/>
    <w:rsid w:val="00E83319"/>
    <w:rsid w:val="00E87877"/>
    <w:rsid w:val="00EA619D"/>
    <w:rsid w:val="00ED0503"/>
    <w:rsid w:val="00F05600"/>
    <w:rsid w:val="00F6689A"/>
    <w:rsid w:val="0A1D1ABD"/>
    <w:rsid w:val="1511054C"/>
    <w:rsid w:val="340564FC"/>
    <w:rsid w:val="383E2072"/>
    <w:rsid w:val="43E31DB2"/>
    <w:rsid w:val="47E75388"/>
    <w:rsid w:val="4C2C5E3D"/>
    <w:rsid w:val="5C9B6DF4"/>
    <w:rsid w:val="65CF2AC7"/>
    <w:rsid w:val="6E8F7BEB"/>
    <w:rsid w:val="704B026F"/>
    <w:rsid w:val="7698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BCC7"/>
  <w15:docId w15:val="{73864F30-B70D-4D80-A273-68FCFCC0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B09B3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1B0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B0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sid w:val="001B09B3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semiHidden/>
    <w:rsid w:val="001B09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个人资料</dc:title>
  <dc:creator>Administrator</dc:creator>
  <cp:lastModifiedBy>欧 振兴</cp:lastModifiedBy>
  <cp:revision>52</cp:revision>
  <dcterms:created xsi:type="dcterms:W3CDTF">2016-06-17T14:48:00Z</dcterms:created>
  <dcterms:modified xsi:type="dcterms:W3CDTF">2019-04-03T01:05:00Z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